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D8" w:rsidRDefault="005A6A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vitae</w:t>
      </w:r>
    </w:p>
    <w:p w:rsidR="001636D8" w:rsidRDefault="00EC0A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SHIRTODE SAGAR</w:t>
      </w:r>
      <w:r w:rsidR="005A6AAC">
        <w:rPr>
          <w:rFonts w:ascii="Times New Roman" w:hAnsi="Times New Roman" w:cs="Times New Roman"/>
          <w:b/>
          <w:bCs/>
          <w:sz w:val="24"/>
          <w:szCs w:val="24"/>
        </w:rPr>
        <w:t xml:space="preserve"> MALHARI</w:t>
      </w:r>
    </w:p>
    <w:p w:rsidR="001636D8" w:rsidRDefault="005A6A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CONTACT NO: </w:t>
      </w:r>
      <w:r w:rsidR="00EC0A8D">
        <w:rPr>
          <w:rFonts w:ascii="Times New Roman" w:hAnsi="Times New Roman" w:cs="Times New Roman"/>
          <w:b/>
          <w:bCs/>
          <w:sz w:val="24"/>
          <w:szCs w:val="24"/>
        </w:rPr>
        <w:t>9168570199</w:t>
      </w:r>
    </w:p>
    <w:p w:rsidR="001636D8" w:rsidRDefault="005A6AAC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EMAIL ID</w:t>
      </w:r>
      <w:r>
        <w:rPr>
          <w:rFonts w:ascii="Times New Roman" w:hAnsi="Times New Roman" w:cs="Times New Roman"/>
          <w:b/>
          <w:bCs/>
          <w:sz w:val="28"/>
          <w:szCs w:val="22"/>
        </w:rPr>
        <w:t>:</w:t>
      </w:r>
      <w:r w:rsidR="00EC0A8D">
        <w:rPr>
          <w:rFonts w:ascii="Times New Roman" w:hAnsi="Times New Roman" w:cs="Times New Roman"/>
          <w:color w:val="0070C0"/>
          <w:sz w:val="28"/>
          <w:szCs w:val="22"/>
        </w:rPr>
        <w:t>sagarshirtode112</w:t>
      </w:r>
      <w:r>
        <w:rPr>
          <w:rFonts w:ascii="Times New Roman" w:hAnsi="Times New Roman" w:cs="Times New Roman"/>
          <w:color w:val="0070C0"/>
          <w:sz w:val="28"/>
          <w:szCs w:val="22"/>
        </w:rPr>
        <w:t>@gmail.com</w:t>
      </w:r>
    </w:p>
    <w:p w:rsidR="001636D8" w:rsidRDefault="005A6AAC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lang w:val="en-IN" w:eastAsia="en-IN" w:bidi="mr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-23752</wp:posOffset>
                </wp:positionH>
                <wp:positionV relativeFrom="paragraph">
                  <wp:posOffset>216634</wp:posOffset>
                </wp:positionV>
                <wp:extent cx="6388925" cy="23750"/>
                <wp:effectExtent l="0" t="0" r="31115" b="33655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88925" cy="2375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-1.8702362pt,17.057796pt" to="501.19473pt,18.927876pt" style="position:absolute;z-index:2;mso-position-horizontal-relative:text;mso-position-vertical-relative:text;mso-width-relative:page;mso-height-relative:page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CAREER OBJECTIVE</w:t>
      </w:r>
    </w:p>
    <w:p w:rsidR="001636D8" w:rsidRDefault="005A6AAC" w:rsidP="00204A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Intend to build a care</w:t>
      </w:r>
      <w:r w:rsidR="004C34B4">
        <w:rPr>
          <w:rFonts w:ascii="Times New Roman" w:hAnsi="Times New Roman" w:cs="Times New Roman" w:hint="eastAsia"/>
          <w:sz w:val="24"/>
          <w:szCs w:val="24"/>
        </w:rPr>
        <w:t xml:space="preserve">er with leading corporate of </w:t>
      </w:r>
      <w:r w:rsidR="004C34B4">
        <w:rPr>
          <w:rFonts w:ascii="Times New Roman" w:hAnsi="Times New Roman" w:cs="Times New Roman"/>
          <w:sz w:val="24"/>
          <w:szCs w:val="24"/>
        </w:rPr>
        <w:t>high-tech</w:t>
      </w:r>
      <w:r>
        <w:rPr>
          <w:rFonts w:ascii="Times New Roman" w:hAnsi="Times New Roman" w:cs="Times New Roman" w:hint="eastAsia"/>
          <w:sz w:val="24"/>
          <w:szCs w:val="24"/>
        </w:rPr>
        <w:t xml:space="preserve"> environment with committed and dedicated people, which will help me to explore myself fully and realize my potential. Willing to work as a key player in challenging and creative environment</w:t>
      </w:r>
    </w:p>
    <w:p w:rsidR="00204A42" w:rsidRDefault="00204A42"/>
    <w:p w:rsidR="001636D8" w:rsidRDefault="005A6AAC">
      <w:pPr>
        <w:rPr>
          <w:rFonts w:ascii="Times New Roman" w:hAnsi="Times New Roman" w:cs="Times New Roman"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257"/>
        <w:gridCol w:w="2137"/>
        <w:gridCol w:w="2882"/>
        <w:gridCol w:w="1710"/>
        <w:gridCol w:w="1449"/>
      </w:tblGrid>
      <w:tr w:rsidR="001636D8" w:rsidTr="00A63269">
        <w:trPr>
          <w:trHeight w:val="557"/>
        </w:trPr>
        <w:tc>
          <w:tcPr>
            <w:tcW w:w="2257" w:type="dxa"/>
          </w:tcPr>
          <w:p w:rsidR="001636D8" w:rsidRDefault="005A6A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2137" w:type="dxa"/>
          </w:tcPr>
          <w:p w:rsidR="001636D8" w:rsidRDefault="005A6A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Board/University</w:t>
            </w:r>
          </w:p>
        </w:tc>
        <w:tc>
          <w:tcPr>
            <w:tcW w:w="2882" w:type="dxa"/>
          </w:tcPr>
          <w:p w:rsidR="001636D8" w:rsidRDefault="005A6A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1710" w:type="dxa"/>
          </w:tcPr>
          <w:p w:rsidR="001636D8" w:rsidRDefault="005A6A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1449" w:type="dxa"/>
          </w:tcPr>
          <w:p w:rsidR="001636D8" w:rsidRDefault="005A6A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143591" w:rsidTr="00A63269">
        <w:tc>
          <w:tcPr>
            <w:tcW w:w="2257" w:type="dxa"/>
          </w:tcPr>
          <w:p w:rsidR="00143591" w:rsidRPr="0024545E" w:rsidRDefault="00143591" w:rsidP="00245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2137" w:type="dxa"/>
          </w:tcPr>
          <w:p w:rsidR="00143591" w:rsidRPr="0024545E" w:rsidRDefault="00143591">
            <w:pPr>
              <w:pStyle w:val="Default"/>
              <w:jc w:val="center"/>
            </w:pPr>
            <w:r>
              <w:t>Pune University</w:t>
            </w:r>
          </w:p>
        </w:tc>
        <w:tc>
          <w:tcPr>
            <w:tcW w:w="2882" w:type="dxa"/>
          </w:tcPr>
          <w:p w:rsidR="00143591" w:rsidRDefault="00143591" w:rsidP="00143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Sinhgad Institute of Management and Computer Application</w:t>
            </w:r>
          </w:p>
        </w:tc>
        <w:tc>
          <w:tcPr>
            <w:tcW w:w="1710" w:type="dxa"/>
          </w:tcPr>
          <w:p w:rsidR="00143591" w:rsidRDefault="00143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Pursuing(2020)</w:t>
            </w:r>
          </w:p>
        </w:tc>
        <w:tc>
          <w:tcPr>
            <w:tcW w:w="1449" w:type="dxa"/>
          </w:tcPr>
          <w:p w:rsidR="00143591" w:rsidRDefault="00935CC6" w:rsidP="00143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62.96</w:t>
            </w:r>
          </w:p>
        </w:tc>
      </w:tr>
      <w:tr w:rsidR="001636D8" w:rsidTr="00A63269">
        <w:tc>
          <w:tcPr>
            <w:tcW w:w="2257" w:type="dxa"/>
          </w:tcPr>
          <w:p w:rsidR="001636D8" w:rsidRPr="0024545E" w:rsidRDefault="00A63269" w:rsidP="00245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BCS</w:t>
            </w:r>
          </w:p>
        </w:tc>
        <w:tc>
          <w:tcPr>
            <w:tcW w:w="2137" w:type="dxa"/>
          </w:tcPr>
          <w:p w:rsidR="001636D8" w:rsidRPr="0024545E" w:rsidRDefault="0024545E">
            <w:pPr>
              <w:pStyle w:val="Default"/>
              <w:jc w:val="center"/>
            </w:pPr>
            <w:r w:rsidRPr="0024545E">
              <w:t>Solapur</w:t>
            </w:r>
            <w:r w:rsidR="005A6AAC" w:rsidRPr="0024545E">
              <w:t xml:space="preserve"> University </w:t>
            </w:r>
          </w:p>
        </w:tc>
        <w:tc>
          <w:tcPr>
            <w:tcW w:w="2882" w:type="dxa"/>
          </w:tcPr>
          <w:p w:rsidR="001636D8" w:rsidRPr="0024545E" w:rsidRDefault="00A60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S.M.S.M.P College Natepute</w:t>
            </w:r>
          </w:p>
        </w:tc>
        <w:tc>
          <w:tcPr>
            <w:tcW w:w="1710" w:type="dxa"/>
          </w:tcPr>
          <w:p w:rsidR="001636D8" w:rsidRPr="0024545E" w:rsidRDefault="00245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449" w:type="dxa"/>
          </w:tcPr>
          <w:p w:rsidR="001636D8" w:rsidRPr="0024545E" w:rsidRDefault="00A16049" w:rsidP="00143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74.92</w:t>
            </w:r>
          </w:p>
        </w:tc>
      </w:tr>
      <w:tr w:rsidR="001636D8" w:rsidTr="00A63269">
        <w:tc>
          <w:tcPr>
            <w:tcW w:w="2257" w:type="dxa"/>
          </w:tcPr>
          <w:p w:rsidR="001636D8" w:rsidRPr="0024545E" w:rsidRDefault="004C3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137" w:type="dxa"/>
          </w:tcPr>
          <w:p w:rsidR="001636D8" w:rsidRPr="0024545E" w:rsidRDefault="00A63269" w:rsidP="00245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Maharashtra State</w:t>
            </w:r>
            <w:r w:rsidR="005A6AAC" w:rsidRPr="0024545E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2882" w:type="dxa"/>
          </w:tcPr>
          <w:p w:rsidR="001636D8" w:rsidRPr="0024545E" w:rsidRDefault="00A60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J.R.College N</w:t>
            </w:r>
            <w:r w:rsidR="0024545E">
              <w:rPr>
                <w:rFonts w:ascii="Times New Roman" w:hAnsi="Times New Roman" w:cs="Times New Roman"/>
                <w:sz w:val="24"/>
                <w:szCs w:val="24"/>
              </w:rPr>
              <w:t>atepute</w:t>
            </w:r>
          </w:p>
        </w:tc>
        <w:tc>
          <w:tcPr>
            <w:tcW w:w="1710" w:type="dxa"/>
          </w:tcPr>
          <w:p w:rsidR="001636D8" w:rsidRPr="0024545E" w:rsidRDefault="00245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49" w:type="dxa"/>
          </w:tcPr>
          <w:p w:rsidR="001636D8" w:rsidRPr="0024545E" w:rsidRDefault="00D7256F" w:rsidP="00143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63269" w:rsidTr="00A63269">
        <w:tc>
          <w:tcPr>
            <w:tcW w:w="2257" w:type="dxa"/>
          </w:tcPr>
          <w:p w:rsidR="00A63269" w:rsidRPr="0024545E" w:rsidRDefault="004C3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137" w:type="dxa"/>
          </w:tcPr>
          <w:p w:rsidR="00A63269" w:rsidRPr="0024545E" w:rsidRDefault="00A63269" w:rsidP="001B6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Maharashtra State</w:t>
            </w:r>
            <w:r w:rsidRPr="0024545E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2882" w:type="dxa"/>
          </w:tcPr>
          <w:p w:rsidR="00A63269" w:rsidRPr="0024545E" w:rsidRDefault="00A63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45E">
              <w:rPr>
                <w:rFonts w:ascii="Times New Roman" w:hAnsi="Times New Roman" w:cs="Times New Roman"/>
                <w:sz w:val="24"/>
                <w:szCs w:val="24"/>
              </w:rPr>
              <w:t>S.B.V.Phondshiras</w:t>
            </w:r>
          </w:p>
        </w:tc>
        <w:tc>
          <w:tcPr>
            <w:tcW w:w="1710" w:type="dxa"/>
          </w:tcPr>
          <w:p w:rsidR="00A63269" w:rsidRPr="0024545E" w:rsidRDefault="00A63269" w:rsidP="00245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45E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:rsidR="00A63269" w:rsidRPr="0024545E" w:rsidRDefault="00A63269" w:rsidP="00143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74.73</w:t>
            </w:r>
          </w:p>
        </w:tc>
      </w:tr>
    </w:tbl>
    <w:p w:rsidR="00336D3F" w:rsidRDefault="005A6AAC" w:rsidP="00A30E87">
      <w:pPr>
        <w:pStyle w:val="Default"/>
        <w:rPr>
          <w:u w:val="single"/>
        </w:rPr>
      </w:pPr>
      <w:r>
        <w:rPr>
          <w:u w:val="single"/>
        </w:rPr>
        <w:t xml:space="preserve"> </w:t>
      </w:r>
    </w:p>
    <w:p w:rsidR="001636D8" w:rsidRPr="00A30E87" w:rsidRDefault="00A87225" w:rsidP="00A30E87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PROGRAMMING</w:t>
      </w:r>
      <w:r w:rsidR="005A6AAC">
        <w:rPr>
          <w:b/>
          <w:bCs/>
          <w:u w:val="single"/>
        </w:rPr>
        <w:t xml:space="preserve"> SKILLS </w:t>
      </w:r>
    </w:p>
    <w:p w:rsidR="000339C8" w:rsidRDefault="00204A42" w:rsidP="002474C9">
      <w:pPr>
        <w:pStyle w:val="Default"/>
        <w:numPr>
          <w:ilvl w:val="0"/>
          <w:numId w:val="15"/>
        </w:numPr>
        <w:spacing w:after="31"/>
        <w:rPr>
          <w:szCs w:val="22"/>
        </w:rPr>
      </w:pPr>
      <w:r>
        <w:rPr>
          <w:szCs w:val="22"/>
        </w:rPr>
        <w:t>C,</w:t>
      </w:r>
      <w:r w:rsidR="004C34B4">
        <w:rPr>
          <w:szCs w:val="22"/>
        </w:rPr>
        <w:t xml:space="preserve"> </w:t>
      </w:r>
      <w:r w:rsidR="000339C8">
        <w:rPr>
          <w:szCs w:val="22"/>
        </w:rPr>
        <w:t>C++</w:t>
      </w:r>
      <w:r w:rsidR="00D814D6">
        <w:rPr>
          <w:szCs w:val="22"/>
        </w:rPr>
        <w:t>,</w:t>
      </w:r>
      <w:r w:rsidR="004C34B4">
        <w:rPr>
          <w:szCs w:val="22"/>
        </w:rPr>
        <w:t xml:space="preserve"> </w:t>
      </w:r>
      <w:r w:rsidR="00D814D6">
        <w:rPr>
          <w:szCs w:val="22"/>
        </w:rPr>
        <w:t>Java,</w:t>
      </w:r>
      <w:r w:rsidR="004C34B4">
        <w:rPr>
          <w:szCs w:val="22"/>
        </w:rPr>
        <w:t xml:space="preserve"> Python, </w:t>
      </w:r>
      <w:r w:rsidR="005730C3">
        <w:rPr>
          <w:szCs w:val="22"/>
        </w:rPr>
        <w:t>MySQL</w:t>
      </w:r>
      <w:r>
        <w:rPr>
          <w:szCs w:val="22"/>
        </w:rPr>
        <w:t>,</w:t>
      </w:r>
      <w:r w:rsidR="004C34B4">
        <w:rPr>
          <w:szCs w:val="22"/>
        </w:rPr>
        <w:t xml:space="preserve"> </w:t>
      </w:r>
      <w:r>
        <w:rPr>
          <w:szCs w:val="22"/>
        </w:rPr>
        <w:t>CSS,</w:t>
      </w:r>
      <w:r w:rsidR="004C34B4">
        <w:rPr>
          <w:szCs w:val="22"/>
        </w:rPr>
        <w:t xml:space="preserve"> </w:t>
      </w:r>
      <w:r>
        <w:rPr>
          <w:szCs w:val="22"/>
        </w:rPr>
        <w:t>HTML5,</w:t>
      </w:r>
      <w:r w:rsidR="004C34B4">
        <w:rPr>
          <w:szCs w:val="22"/>
        </w:rPr>
        <w:t xml:space="preserve"> </w:t>
      </w:r>
      <w:r w:rsidR="005730C3">
        <w:rPr>
          <w:szCs w:val="22"/>
        </w:rPr>
        <w:t>JavaScript,</w:t>
      </w:r>
      <w:r w:rsidR="003C04CC">
        <w:rPr>
          <w:szCs w:val="22"/>
        </w:rPr>
        <w:t xml:space="preserve"> JQuery,</w:t>
      </w:r>
      <w:r w:rsidR="001B68FA">
        <w:rPr>
          <w:szCs w:val="22"/>
        </w:rPr>
        <w:t xml:space="preserve"> </w:t>
      </w:r>
      <w:r w:rsidR="005730C3">
        <w:rPr>
          <w:szCs w:val="22"/>
        </w:rPr>
        <w:t>ReactJs</w:t>
      </w:r>
    </w:p>
    <w:p w:rsidR="002474C9" w:rsidRPr="002474C9" w:rsidRDefault="002474C9" w:rsidP="002474C9">
      <w:pPr>
        <w:pStyle w:val="Default"/>
        <w:spacing w:after="31"/>
        <w:ind w:left="720"/>
        <w:rPr>
          <w:szCs w:val="22"/>
        </w:rPr>
      </w:pPr>
      <w:bookmarkStart w:id="0" w:name="_GoBack"/>
      <w:bookmarkEnd w:id="0"/>
    </w:p>
    <w:p w:rsidR="001636D8" w:rsidRDefault="005A6A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 UNDERTAKEN</w:t>
      </w:r>
    </w:p>
    <w:tbl>
      <w:tblPr>
        <w:tblW w:w="10231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7"/>
        <w:gridCol w:w="8004"/>
      </w:tblGrid>
      <w:tr w:rsidR="001636D8">
        <w:trPr>
          <w:trHeight w:val="335"/>
        </w:trPr>
        <w:tc>
          <w:tcPr>
            <w:tcW w:w="2227" w:type="dxa"/>
          </w:tcPr>
          <w:p w:rsidR="001636D8" w:rsidRDefault="005A6AA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8004" w:type="dxa"/>
          </w:tcPr>
          <w:p w:rsidR="001636D8" w:rsidRDefault="005A6AAC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PROJECT TITLE</w:t>
            </w:r>
          </w:p>
        </w:tc>
      </w:tr>
      <w:tr w:rsidR="001636D8">
        <w:trPr>
          <w:trHeight w:val="385"/>
        </w:trPr>
        <w:tc>
          <w:tcPr>
            <w:tcW w:w="2227" w:type="dxa"/>
          </w:tcPr>
          <w:p w:rsidR="001636D8" w:rsidRDefault="003F6A9E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BCS</w:t>
            </w:r>
          </w:p>
        </w:tc>
        <w:tc>
          <w:tcPr>
            <w:tcW w:w="8004" w:type="dxa"/>
          </w:tcPr>
          <w:p w:rsidR="001636D8" w:rsidRDefault="0055715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Shop</w:t>
            </w:r>
            <w:r w:rsidR="00234EC3">
              <w:rPr>
                <w:rFonts w:ascii="Times New Roman" w:hAnsi="Times New Roman" w:cs="Times New Roman"/>
                <w:sz w:val="24"/>
                <w:szCs w:val="22"/>
              </w:rPr>
              <w:t xml:space="preserve">  management system.</w:t>
            </w:r>
            <w:r w:rsidR="00A87225">
              <w:rPr>
                <w:rFonts w:ascii="Times New Roman" w:hAnsi="Times New Roman" w:cs="Times New Roman"/>
                <w:sz w:val="24"/>
                <w:szCs w:val="22"/>
              </w:rPr>
              <w:t>(C# Desktop Application)</w:t>
            </w:r>
          </w:p>
        </w:tc>
      </w:tr>
      <w:tr w:rsidR="003F6A9E">
        <w:trPr>
          <w:trHeight w:val="385"/>
        </w:trPr>
        <w:tc>
          <w:tcPr>
            <w:tcW w:w="2227" w:type="dxa"/>
          </w:tcPr>
          <w:p w:rsidR="003F6A9E" w:rsidRPr="0024545E" w:rsidRDefault="003F6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8004" w:type="dxa"/>
          </w:tcPr>
          <w:p w:rsidR="003F6A9E" w:rsidRDefault="001B68FA" w:rsidP="000339C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Final year project:</w:t>
            </w:r>
          </w:p>
          <w:p w:rsidR="001B68FA" w:rsidRDefault="001B68FA" w:rsidP="000339C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Recruitment panel for Honda showroom using Django, MySQL, HTML with Bootstrap4</w:t>
            </w:r>
          </w:p>
        </w:tc>
      </w:tr>
    </w:tbl>
    <w:p w:rsidR="002474C9" w:rsidRDefault="002474C9" w:rsidP="00204A42">
      <w:pPr>
        <w:pStyle w:val="Default"/>
        <w:rPr>
          <w:b/>
          <w:bCs/>
          <w:u w:val="single"/>
        </w:rPr>
      </w:pPr>
    </w:p>
    <w:p w:rsidR="001636D8" w:rsidRPr="00204A42" w:rsidRDefault="005A6AAC" w:rsidP="00204A42">
      <w:pPr>
        <w:pStyle w:val="Default"/>
        <w:rPr>
          <w:bCs/>
        </w:rPr>
      </w:pPr>
      <w:r w:rsidRPr="00204A42">
        <w:rPr>
          <w:b/>
          <w:bCs/>
          <w:u w:val="single"/>
        </w:rPr>
        <w:t xml:space="preserve">STRENGTHS </w:t>
      </w:r>
    </w:p>
    <w:p w:rsidR="001636D8" w:rsidRPr="00852C8C" w:rsidRDefault="005A6AAC">
      <w:pPr>
        <w:pStyle w:val="Default"/>
        <w:numPr>
          <w:ilvl w:val="0"/>
          <w:numId w:val="9"/>
        </w:numPr>
        <w:spacing w:after="31"/>
      </w:pPr>
      <w:r w:rsidRPr="00852C8C">
        <w:t xml:space="preserve">Good learning ability. </w:t>
      </w:r>
    </w:p>
    <w:p w:rsidR="001636D8" w:rsidRPr="00852C8C" w:rsidRDefault="005A6AAC">
      <w:pPr>
        <w:pStyle w:val="Default"/>
        <w:numPr>
          <w:ilvl w:val="0"/>
          <w:numId w:val="14"/>
        </w:numPr>
        <w:spacing w:after="31"/>
      </w:pPr>
      <w:r w:rsidRPr="00852C8C">
        <w:t xml:space="preserve">Sincere and Hardworking. </w:t>
      </w:r>
    </w:p>
    <w:p w:rsidR="001636D8" w:rsidRPr="00852C8C" w:rsidRDefault="005A6AAC">
      <w:pPr>
        <w:pStyle w:val="Default"/>
        <w:numPr>
          <w:ilvl w:val="0"/>
          <w:numId w:val="14"/>
        </w:numPr>
        <w:spacing w:after="31"/>
      </w:pPr>
      <w:r w:rsidRPr="00852C8C">
        <w:t xml:space="preserve">Positive attitude, Loyal, Ambitious. </w:t>
      </w:r>
    </w:p>
    <w:p w:rsidR="001636D8" w:rsidRPr="00852C8C" w:rsidRDefault="005A6AAC">
      <w:pPr>
        <w:pStyle w:val="Default"/>
        <w:numPr>
          <w:ilvl w:val="0"/>
          <w:numId w:val="14"/>
        </w:numPr>
        <w:rPr>
          <w:u w:val="single"/>
        </w:rPr>
      </w:pPr>
      <w:r w:rsidRPr="00852C8C">
        <w:lastRenderedPageBreak/>
        <w:t xml:space="preserve">Ability to produce the best quality results in pressure situation. </w:t>
      </w:r>
    </w:p>
    <w:p w:rsidR="003A7030" w:rsidRPr="00852C8C" w:rsidRDefault="003A7030">
      <w:pPr>
        <w:pStyle w:val="Default"/>
        <w:rPr>
          <w:b/>
          <w:bCs/>
          <w:u w:val="single"/>
        </w:rPr>
      </w:pPr>
    </w:p>
    <w:p w:rsidR="003A7030" w:rsidRPr="00852C8C" w:rsidRDefault="003A7030">
      <w:pPr>
        <w:pStyle w:val="Default"/>
        <w:rPr>
          <w:b/>
          <w:bCs/>
          <w:u w:val="single"/>
        </w:rPr>
      </w:pPr>
    </w:p>
    <w:p w:rsidR="004D2FAD" w:rsidRDefault="004D2FAD" w:rsidP="004D2FAD">
      <w:pPr>
        <w:pStyle w:val="Default"/>
        <w:ind w:left="720"/>
        <w:rPr>
          <w:sz w:val="23"/>
          <w:szCs w:val="23"/>
        </w:rPr>
      </w:pPr>
    </w:p>
    <w:p w:rsidR="001636D8" w:rsidRDefault="005A6A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3"/>
      </w:tblGrid>
      <w:tr w:rsidR="001636D8">
        <w:tc>
          <w:tcPr>
            <w:tcW w:w="3256" w:type="dxa"/>
            <w:shd w:val="clear" w:color="auto" w:fill="FBE4D5"/>
          </w:tcPr>
          <w:p w:rsidR="001636D8" w:rsidRDefault="005A6A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Birth</w:t>
            </w:r>
          </w:p>
        </w:tc>
        <w:tc>
          <w:tcPr>
            <w:tcW w:w="6093" w:type="dxa"/>
          </w:tcPr>
          <w:p w:rsidR="001636D8" w:rsidRDefault="00145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5A6A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May 1995</w:t>
            </w:r>
          </w:p>
        </w:tc>
      </w:tr>
      <w:tr w:rsidR="001636D8">
        <w:tc>
          <w:tcPr>
            <w:tcW w:w="3256" w:type="dxa"/>
            <w:shd w:val="clear" w:color="auto" w:fill="FBE4D5"/>
          </w:tcPr>
          <w:p w:rsidR="001636D8" w:rsidRDefault="005A6A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6093" w:type="dxa"/>
          </w:tcPr>
          <w:p w:rsidR="001636D8" w:rsidRDefault="005A6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1636D8">
        <w:tc>
          <w:tcPr>
            <w:tcW w:w="3256" w:type="dxa"/>
            <w:shd w:val="clear" w:color="auto" w:fill="FBE4D5"/>
          </w:tcPr>
          <w:p w:rsidR="001636D8" w:rsidRDefault="005A6A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Nationality</w:t>
            </w:r>
          </w:p>
        </w:tc>
        <w:tc>
          <w:tcPr>
            <w:tcW w:w="6093" w:type="dxa"/>
          </w:tcPr>
          <w:p w:rsidR="001636D8" w:rsidRDefault="005A6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1636D8">
        <w:tc>
          <w:tcPr>
            <w:tcW w:w="3256" w:type="dxa"/>
            <w:shd w:val="clear" w:color="auto" w:fill="FBE4D5"/>
          </w:tcPr>
          <w:p w:rsidR="001636D8" w:rsidRDefault="005A6A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Father Name</w:t>
            </w:r>
          </w:p>
        </w:tc>
        <w:tc>
          <w:tcPr>
            <w:tcW w:w="6093" w:type="dxa"/>
          </w:tcPr>
          <w:p w:rsidR="001636D8" w:rsidRDefault="005A6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Malhari Dnyandev Shirtode</w:t>
            </w:r>
          </w:p>
        </w:tc>
      </w:tr>
      <w:tr w:rsidR="001636D8">
        <w:tc>
          <w:tcPr>
            <w:tcW w:w="3256" w:type="dxa"/>
            <w:shd w:val="clear" w:color="auto" w:fill="FBE4D5"/>
          </w:tcPr>
          <w:p w:rsidR="001636D8" w:rsidRDefault="005A6A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6093" w:type="dxa"/>
          </w:tcPr>
          <w:p w:rsidR="001636D8" w:rsidRDefault="005A6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English,Hindi,Marathi</w:t>
            </w:r>
          </w:p>
        </w:tc>
      </w:tr>
      <w:tr w:rsidR="001636D8">
        <w:trPr>
          <w:trHeight w:val="869"/>
        </w:trPr>
        <w:tc>
          <w:tcPr>
            <w:tcW w:w="3256" w:type="dxa"/>
            <w:shd w:val="clear" w:color="auto" w:fill="FBE4D5"/>
          </w:tcPr>
          <w:p w:rsidR="001636D8" w:rsidRDefault="005A6A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 for Correspondence</w:t>
            </w:r>
          </w:p>
        </w:tc>
        <w:tc>
          <w:tcPr>
            <w:tcW w:w="6093" w:type="dxa"/>
          </w:tcPr>
          <w:p w:rsidR="001636D8" w:rsidRDefault="00F06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B-9 Jijai Villa managinagar narhe pune Maharashtra-411041</w:t>
            </w:r>
          </w:p>
        </w:tc>
      </w:tr>
    </w:tbl>
    <w:p w:rsidR="001636D8" w:rsidRDefault="001636D8">
      <w:pPr>
        <w:pStyle w:val="Default"/>
        <w:rPr>
          <w:b/>
          <w:bCs/>
          <w:sz w:val="23"/>
          <w:szCs w:val="23"/>
          <w:u w:val="single"/>
        </w:rPr>
      </w:pPr>
    </w:p>
    <w:p w:rsidR="001636D8" w:rsidRDefault="005A6AAC">
      <w:pPr>
        <w:pStyle w:val="Default"/>
        <w:rPr>
          <w:sz w:val="28"/>
          <w:szCs w:val="28"/>
        </w:rPr>
      </w:pPr>
      <w:r>
        <w:rPr>
          <w:b/>
          <w:bCs/>
          <w:u w:val="single"/>
        </w:rPr>
        <w:t>DECLARATION</w:t>
      </w:r>
      <w:r>
        <w:rPr>
          <w:b/>
          <w:bCs/>
        </w:rPr>
        <w:t>:</w:t>
      </w:r>
      <w:r>
        <w:rPr>
          <w:b/>
          <w:bCs/>
          <w:sz w:val="28"/>
          <w:szCs w:val="28"/>
        </w:rPr>
        <w:t xml:space="preserve">- </w:t>
      </w:r>
    </w:p>
    <w:p w:rsidR="001636D8" w:rsidRDefault="005A6AAC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hereby declare that the above information is true to the best of my knowledge and belief. </w:t>
      </w:r>
    </w:p>
    <w:p w:rsidR="001636D8" w:rsidRDefault="001636D8">
      <w:pPr>
        <w:pStyle w:val="Default"/>
        <w:rPr>
          <w:b/>
          <w:bCs/>
          <w:sz w:val="23"/>
          <w:szCs w:val="23"/>
        </w:rPr>
      </w:pPr>
    </w:p>
    <w:p w:rsidR="00F0648B" w:rsidRDefault="00F0648B">
      <w:pPr>
        <w:pStyle w:val="Default"/>
        <w:rPr>
          <w:b/>
          <w:bCs/>
          <w:sz w:val="23"/>
          <w:szCs w:val="23"/>
        </w:rPr>
      </w:pPr>
    </w:p>
    <w:p w:rsidR="00F0648B" w:rsidRDefault="00F0648B">
      <w:pPr>
        <w:pStyle w:val="Default"/>
        <w:rPr>
          <w:b/>
          <w:bCs/>
          <w:sz w:val="23"/>
          <w:szCs w:val="23"/>
        </w:rPr>
      </w:pPr>
    </w:p>
    <w:p w:rsidR="001636D8" w:rsidRDefault="00B64EA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Place: </w:t>
      </w:r>
    </w:p>
    <w:p w:rsidR="001636D8" w:rsidRDefault="001636D8">
      <w:pPr>
        <w:pStyle w:val="Default"/>
        <w:rPr>
          <w:b/>
          <w:bCs/>
          <w:sz w:val="23"/>
          <w:szCs w:val="23"/>
        </w:rPr>
      </w:pPr>
    </w:p>
    <w:p w:rsidR="001636D8" w:rsidRDefault="0060631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Date: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 Sagar</w:t>
      </w:r>
      <w:r w:rsidR="005A6AAC">
        <w:rPr>
          <w:b/>
          <w:bCs/>
          <w:sz w:val="23"/>
          <w:szCs w:val="23"/>
        </w:rPr>
        <w:t xml:space="preserve"> M. Shirtode</w:t>
      </w:r>
    </w:p>
    <w:p w:rsidR="001636D8" w:rsidRDefault="005A6AAC">
      <w:pPr>
        <w:pStyle w:val="Default"/>
        <w:rPr>
          <w:sz w:val="36"/>
          <w:szCs w:val="28"/>
          <w:u w:val="single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</w:t>
      </w:r>
      <w:r w:rsidR="0060631F">
        <w:rPr>
          <w:b/>
          <w:bCs/>
          <w:sz w:val="23"/>
          <w:szCs w:val="23"/>
        </w:rPr>
        <w:t xml:space="preserve">  </w:t>
      </w:r>
      <w:r w:rsidR="00E63B05">
        <w:rPr>
          <w:b/>
          <w:bCs/>
          <w:sz w:val="23"/>
          <w:szCs w:val="23"/>
        </w:rPr>
        <w:t xml:space="preserve">                        </w:t>
      </w:r>
    </w:p>
    <w:sectPr w:rsidR="0016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B06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4D681DC"/>
    <w:lvl w:ilvl="0" w:tplc="6F244EB6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FF8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20E8E22"/>
    <w:lvl w:ilvl="0" w:tplc="8F18100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E461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4EE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F3E4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D1A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E0255F2"/>
    <w:lvl w:ilvl="0" w:tplc="0EA42F0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856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0567E8"/>
    <w:multiLevelType w:val="hybridMultilevel"/>
    <w:tmpl w:val="1EF8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5D1DF5"/>
    <w:multiLevelType w:val="hybridMultilevel"/>
    <w:tmpl w:val="135E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452392"/>
    <w:multiLevelType w:val="hybridMultilevel"/>
    <w:tmpl w:val="906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F10FAE"/>
    <w:multiLevelType w:val="hybridMultilevel"/>
    <w:tmpl w:val="66CA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1"/>
  </w:num>
  <w:num w:numId="14">
    <w:abstractNumId w:val="15"/>
  </w:num>
  <w:num w:numId="15">
    <w:abstractNumId w:val="14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D8"/>
    <w:rsid w:val="00023585"/>
    <w:rsid w:val="000339C8"/>
    <w:rsid w:val="000354C1"/>
    <w:rsid w:val="000B2D8B"/>
    <w:rsid w:val="001018D1"/>
    <w:rsid w:val="001046B8"/>
    <w:rsid w:val="00142522"/>
    <w:rsid w:val="00143591"/>
    <w:rsid w:val="0014511C"/>
    <w:rsid w:val="001636D8"/>
    <w:rsid w:val="001B68FA"/>
    <w:rsid w:val="00204A42"/>
    <w:rsid w:val="002118E2"/>
    <w:rsid w:val="00234EC3"/>
    <w:rsid w:val="0024545E"/>
    <w:rsid w:val="002474C9"/>
    <w:rsid w:val="00336D3F"/>
    <w:rsid w:val="003A7030"/>
    <w:rsid w:val="003C04CC"/>
    <w:rsid w:val="003F6A59"/>
    <w:rsid w:val="003F6A9E"/>
    <w:rsid w:val="004160A5"/>
    <w:rsid w:val="004843AF"/>
    <w:rsid w:val="004C34B4"/>
    <w:rsid w:val="004C3FFF"/>
    <w:rsid w:val="004D2FAD"/>
    <w:rsid w:val="0055715B"/>
    <w:rsid w:val="005730C3"/>
    <w:rsid w:val="005A6AAC"/>
    <w:rsid w:val="0060631F"/>
    <w:rsid w:val="00694D97"/>
    <w:rsid w:val="006C17F3"/>
    <w:rsid w:val="00822EA5"/>
    <w:rsid w:val="00852C8C"/>
    <w:rsid w:val="00923083"/>
    <w:rsid w:val="00935CC6"/>
    <w:rsid w:val="009F691C"/>
    <w:rsid w:val="00A16049"/>
    <w:rsid w:val="00A30E87"/>
    <w:rsid w:val="00A348D6"/>
    <w:rsid w:val="00A60FEC"/>
    <w:rsid w:val="00A63269"/>
    <w:rsid w:val="00A77155"/>
    <w:rsid w:val="00A87225"/>
    <w:rsid w:val="00A91046"/>
    <w:rsid w:val="00A92718"/>
    <w:rsid w:val="00B64EAE"/>
    <w:rsid w:val="00B9029E"/>
    <w:rsid w:val="00BE29EB"/>
    <w:rsid w:val="00D15BB3"/>
    <w:rsid w:val="00D7256F"/>
    <w:rsid w:val="00D814D6"/>
    <w:rsid w:val="00E63B05"/>
    <w:rsid w:val="00EC0A8D"/>
    <w:rsid w:val="00F0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A24C-6610-44F8-9351-AB003903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Shirtode</dc:creator>
  <cp:lastModifiedBy>SAGAR SHIRTODE</cp:lastModifiedBy>
  <cp:revision>7</cp:revision>
  <dcterms:created xsi:type="dcterms:W3CDTF">2019-11-29T11:43:00Z</dcterms:created>
  <dcterms:modified xsi:type="dcterms:W3CDTF">2020-05-21T05:36:00Z</dcterms:modified>
</cp:coreProperties>
</file>